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41F9C2C2" w14:textId="77777777" w:rsidR="008A2F6C" w:rsidRDefault="008A2F6C" w:rsidP="008A2F6C">
      <w:pPr>
        <w:rPr>
          <w:b/>
          <w:i/>
          <w:sz w:val="42"/>
        </w:rPr>
      </w:pPr>
      <w:r>
        <w:rPr>
          <w:b/>
          <w:i/>
          <w:sz w:val="42"/>
        </w:rPr>
        <w:t>O</w:t>
      </w:r>
      <w:r w:rsidRPr="008E6B05">
        <w:rPr>
          <w:b/>
          <w:i/>
          <w:sz w:val="42"/>
        </w:rPr>
        <w:t xml:space="preserve">ffice-toolbox </w:t>
      </w:r>
    </w:p>
    <w:p w14:paraId="25B15289" w14:textId="77777777" w:rsidR="008A2F6C" w:rsidRDefault="008A2F6C" w:rsidP="008A2F6C">
      <w:r>
        <w:rPr>
          <w:i/>
        </w:rPr>
        <w:t xml:space="preserve">[Link GitHub nguồn: </w:t>
      </w:r>
      <w:hyperlink r:id="rId8" w:history="1">
        <w:r w:rsidRPr="008E6B05">
          <w:rPr>
            <w:rStyle w:val="Hyperlink"/>
            <w:i/>
          </w:rPr>
          <w:t>https://github.com/OfficeDev/office-toolbox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0F4E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0F4E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0F4E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0F4E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0F4E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0F4E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0F4E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0F4E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0F4EF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2BCF5290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4B9F1E60" w14:textId="5648327F" w:rsidR="008A2F6C" w:rsidRPr="008A2F6C" w:rsidRDefault="008A2F6C" w:rsidP="008A2F6C">
      <w:r w:rsidRPr="008A2F6C">
        <w:t>Dự án mã nguồn mở Office-Toolbox được xây dựng ddeeer giúp xác nhận và thêm các mở rộng Office Add-ins tự động vào các sản phầm của Office-365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168920D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Planner:</w:t>
      </w:r>
      <w:r w:rsidRPr="0008695B">
        <w:rPr>
          <w:color w:val="FF0000"/>
        </w:rPr>
        <w:t xml:space="preserve"> </w:t>
      </w:r>
      <w:hyperlink r:id="rId12" w:history="1">
        <w:r w:rsidRPr="008E6B05">
          <w:rPr>
            <w:rStyle w:val="Hyperlink"/>
          </w:rPr>
          <w:t>https://tinyurl.com/y52qypja</w:t>
        </w:r>
      </w:hyperlink>
    </w:p>
    <w:p w14:paraId="25BDF8FA" w14:textId="77777777" w:rsidR="008A2F6C" w:rsidRDefault="008A2F6C" w:rsidP="008A2F6C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GitHub/GitLab: </w:t>
      </w:r>
      <w:hyperlink r:id="rId13" w:history="1">
        <w:r w:rsidRPr="008E6B05">
          <w:rPr>
            <w:rStyle w:val="Hyperlink"/>
          </w:rPr>
          <w:t>https://github.com/tainp98/office-toolbox/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0F81D4DA" w14:textId="77777777" w:rsidR="008C4141" w:rsidRPr="001C04DA" w:rsidRDefault="008C4141" w:rsidP="008C4141">
      <w:pPr>
        <w:rPr>
          <w:i/>
          <w:iCs/>
        </w:rPr>
      </w:pPr>
      <w:bookmarkStart w:id="5" w:name="_Toc57272143"/>
      <w:r w:rsidRPr="001C04DA">
        <w:rPr>
          <w:i/>
          <w:iCs/>
        </w:rPr>
        <w:t xml:space="preserve">Anh </w:t>
      </w:r>
      <w:r>
        <w:rPr>
          <w:i/>
          <w:iCs/>
        </w:rPr>
        <w:t>Nguyễn Đức Tiến</w:t>
      </w:r>
      <w:r w:rsidRPr="001C04DA">
        <w:rPr>
          <w:i/>
          <w:iCs/>
        </w:rPr>
        <w:t>:</w:t>
      </w:r>
      <w:r>
        <w:rPr>
          <w:i/>
          <w:iCs/>
        </w:rPr>
        <w:t xml:space="preserve"> </w:t>
      </w:r>
      <w:r w:rsidRPr="001C04DA">
        <w:rPr>
          <w:i/>
          <w:iCs/>
        </w:rPr>
        <w:t xml:space="preserve"> </w:t>
      </w:r>
      <w:hyperlink r:id="rId14" w:history="1">
        <w:r w:rsidRPr="001D086A">
          <w:rPr>
            <w:rStyle w:val="Hyperlink"/>
          </w:rPr>
          <w:t>tien.nguyenduc@hust.edu.vn</w:t>
        </w:r>
      </w:hyperlink>
    </w:p>
    <w:p w14:paraId="0EE106C2" w14:textId="29B24F99" w:rsidR="00587AEE" w:rsidRDefault="00587AEE" w:rsidP="00587AEE">
      <w:pPr>
        <w:pStyle w:val="Heading2"/>
      </w:pPr>
      <w:r>
        <w:t xml:space="preserve">Thông tin </w:t>
      </w:r>
      <w:r w:rsidR="003E1613">
        <w:t>thành viên nhóm</w:t>
      </w:r>
      <w:bookmarkEnd w:id="5"/>
    </w:p>
    <w:p w14:paraId="01BD3EA1" w14:textId="77777777" w:rsidR="00311906" w:rsidRDefault="00311906" w:rsidP="00311906">
      <w:pPr>
        <w:rPr>
          <w:i/>
          <w:iCs/>
        </w:rPr>
      </w:pPr>
      <w:bookmarkStart w:id="6" w:name="_Toc57272144"/>
      <w:r w:rsidRPr="001C04DA">
        <w:rPr>
          <w:i/>
          <w:iCs/>
        </w:rPr>
        <w:t xml:space="preserve">Lập trình viên:  </w:t>
      </w:r>
    </w:p>
    <w:p w14:paraId="45DE434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Lương Văn Quyền, </w:t>
      </w:r>
    </w:p>
    <w:p w14:paraId="745CA8DF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>Nguyễn Phú Tài,</w:t>
      </w:r>
    </w:p>
    <w:p w14:paraId="7D86C3CB" w14:textId="77777777" w:rsidR="00311906" w:rsidRDefault="00311906" w:rsidP="00311906">
      <w:pPr>
        <w:rPr>
          <w:i/>
          <w:iCs/>
        </w:rPr>
      </w:pPr>
      <w:r>
        <w:rPr>
          <w:i/>
          <w:iCs/>
        </w:rPr>
        <w:t xml:space="preserve">Bành Lê Đức, </w:t>
      </w:r>
    </w:p>
    <w:p w14:paraId="4E40776C" w14:textId="795CF097" w:rsidR="00311906" w:rsidRPr="001C04DA" w:rsidRDefault="00311906" w:rsidP="00311906">
      <w:pPr>
        <w:rPr>
          <w:i/>
          <w:iCs/>
        </w:rPr>
      </w:pPr>
      <w:r>
        <w:rPr>
          <w:i/>
          <w:iCs/>
        </w:rPr>
        <w:t>Phan Quang Bách</w:t>
      </w:r>
    </w:p>
    <w:p w14:paraId="1E7F1130" w14:textId="3C0E60F1" w:rsidR="00587AEE" w:rsidRDefault="00587AEE" w:rsidP="00587AEE">
      <w:pPr>
        <w:pStyle w:val="Heading2"/>
      </w:pPr>
      <w:r>
        <w:t>Phân chia vai trò của thành viên dự án và khách hàng</w:t>
      </w:r>
      <w:bookmarkEnd w:id="6"/>
    </w:p>
    <w:p w14:paraId="00D559E8" w14:textId="77777777" w:rsidR="00E342E6" w:rsidRDefault="00E342E6" w:rsidP="00E342E6">
      <w:pPr>
        <w:rPr>
          <w:i/>
          <w:iCs/>
        </w:rPr>
      </w:pPr>
      <w:r w:rsidRPr="001C04DA">
        <w:rPr>
          <w:i/>
          <w:iCs/>
        </w:rPr>
        <w:t>Giám đốc:</w:t>
      </w:r>
      <w:r>
        <w:rPr>
          <w:i/>
          <w:iCs/>
        </w:rPr>
        <w:t xml:space="preserve"> Nguyễn Đức Tiến</w:t>
      </w:r>
      <w:r w:rsidRPr="001C04DA">
        <w:rPr>
          <w:i/>
          <w:iCs/>
        </w:rPr>
        <w:t xml:space="preserve">, tài chính, nhân sự, yêu càu cơ bản: </w:t>
      </w:r>
      <w:r>
        <w:rPr>
          <w:i/>
          <w:iCs/>
        </w:rPr>
        <w:t>đầy đủ số commit, task</w:t>
      </w:r>
    </w:p>
    <w:p w14:paraId="13E6C6C4" w14:textId="77777777" w:rsidR="00E342E6" w:rsidRPr="001C04DA" w:rsidRDefault="00E342E6" w:rsidP="00E342E6">
      <w:pPr>
        <w:rPr>
          <w:i/>
          <w:iCs/>
        </w:rPr>
      </w:pPr>
      <w:r>
        <w:rPr>
          <w:i/>
          <w:iCs/>
        </w:rPr>
        <w:t>Nguyễn Phú Tài: Tổ chức, giám sát, phân chia công việc</w:t>
      </w:r>
    </w:p>
    <w:p w14:paraId="17640A80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Lương Văn Quyền</w:t>
      </w:r>
      <w:r w:rsidRPr="001C04DA">
        <w:rPr>
          <w:i/>
          <w:iCs/>
        </w:rPr>
        <w:t>: IT, chi tiết, báo tiến đ</w:t>
      </w:r>
      <w:r>
        <w:rPr>
          <w:i/>
          <w:iCs/>
        </w:rPr>
        <w:t>ộ</w:t>
      </w:r>
    </w:p>
    <w:p w14:paraId="73F37F71" w14:textId="77777777" w:rsidR="00E342E6" w:rsidRDefault="00E342E6" w:rsidP="00E342E6">
      <w:pPr>
        <w:rPr>
          <w:i/>
          <w:iCs/>
        </w:rPr>
      </w:pPr>
      <w:r>
        <w:rPr>
          <w:i/>
          <w:iCs/>
        </w:rPr>
        <w:t>Bành Lê Đức: IT, thống kê, kiểm tra</w:t>
      </w:r>
    </w:p>
    <w:p w14:paraId="7BD07BE7" w14:textId="289465BB" w:rsidR="00B0583E" w:rsidRPr="00E342E6" w:rsidRDefault="00E342E6" w:rsidP="00A17A47">
      <w:pPr>
        <w:rPr>
          <w:i/>
          <w:iCs/>
        </w:rPr>
      </w:pPr>
      <w:r>
        <w:rPr>
          <w:i/>
          <w:iCs/>
        </w:rPr>
        <w:t>Phan Quang Bách: IT, ước lượng, thống kê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78D0ED77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594357">
        <w:rPr>
          <w:i/>
          <w:iCs/>
        </w:rPr>
        <w:t>: 727</w:t>
      </w:r>
    </w:p>
    <w:p w14:paraId="56855A65" w14:textId="7BC18B4F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AF707A">
        <w:rPr>
          <w:i/>
          <w:iCs/>
        </w:rPr>
        <w:t>: 37</w:t>
      </w:r>
    </w:p>
    <w:p w14:paraId="1441976A" w14:textId="56FC11A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37051F">
        <w:rPr>
          <w:i/>
          <w:iCs/>
        </w:rPr>
        <w:t>: 32 KB</w:t>
      </w:r>
    </w:p>
    <w:p w14:paraId="4FAD0714" w14:textId="4C79772F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  <w:r w:rsidR="002C33B2">
        <w:rPr>
          <w:i/>
          <w:iCs/>
        </w:rPr>
        <w:t>: 44</w:t>
      </w:r>
    </w:p>
    <w:p w14:paraId="40DF9E69" w14:textId="3CC372B4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40977">
        <w:rPr>
          <w:i/>
          <w:iCs/>
        </w:rPr>
        <w:t>: 0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t>Phạm vi</w:t>
      </w:r>
      <w:r w:rsidR="00DD00D8">
        <w:t xml:space="preserve"> dự án</w:t>
      </w:r>
      <w:bookmarkEnd w:id="11"/>
    </w:p>
    <w:p w14:paraId="3B5E705D" w14:textId="4F5A55D2" w:rsidR="003A4C04" w:rsidRPr="00872F9F" w:rsidRDefault="003A4C04" w:rsidP="003A4C04">
      <w:bookmarkStart w:id="12" w:name="_Toc57272150"/>
      <w:r>
        <w:t>Chạy trên hệ điều hành Window</w:t>
      </w:r>
    </w:p>
    <w:p w14:paraId="51906836" w14:textId="543D8E3B" w:rsidR="00802E21" w:rsidRDefault="00802E21" w:rsidP="00F16A81">
      <w:pPr>
        <w:pStyle w:val="Heading1"/>
      </w:pPr>
      <w:r>
        <w:t>Giao tiếp/Trao đổi thông tin</w:t>
      </w:r>
      <w:bookmarkEnd w:id="12"/>
    </w:p>
    <w:p w14:paraId="4B7268F1" w14:textId="77777777" w:rsidR="00844C72" w:rsidRDefault="00844C72" w:rsidP="00844C72">
      <w:pPr>
        <w:rPr>
          <w:i/>
          <w:iCs/>
        </w:rPr>
      </w:pPr>
      <w:bookmarkStart w:id="13" w:name="_Toc57272151"/>
      <w:r w:rsidRPr="00802E21">
        <w:rPr>
          <w:i/>
          <w:iCs/>
        </w:rPr>
        <w:t>Các qui định về h</w:t>
      </w:r>
      <w:r>
        <w:rPr>
          <w:i/>
          <w:iCs/>
        </w:rPr>
        <w:t>ọp hành nội bộ:</w:t>
      </w:r>
    </w:p>
    <w:p w14:paraId="7F30B3B3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Các thành viên phải có mặt đầy đủ, đúng giờ</w:t>
      </w:r>
    </w:p>
    <w:p w14:paraId="0A6AC52E" w14:textId="77777777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báo cáo cho các buổi họp</w:t>
      </w:r>
    </w:p>
    <w:p w14:paraId="3D1B1F99" w14:textId="2200DBBE" w:rsidR="00844C72" w:rsidRDefault="00844C72" w:rsidP="00844C72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tuần tối thiểu 2 buổi họp</w:t>
      </w:r>
    </w:p>
    <w:p w14:paraId="71E70931" w14:textId="77777777" w:rsidR="00D72028" w:rsidRDefault="00D72028" w:rsidP="00D72028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47588D9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Một tháng tối thiểu một buổi gặp</w:t>
      </w:r>
    </w:p>
    <w:p w14:paraId="2B3BDBC1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Đúng giờ hẹn</w:t>
      </w:r>
    </w:p>
    <w:p w14:paraId="326A3A0E" w14:textId="77777777" w:rsid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Chuẩn bị đầy đủ giấy tờ</w:t>
      </w:r>
    </w:p>
    <w:p w14:paraId="15FAD354" w14:textId="4A8B98BE" w:rsidR="00D72028" w:rsidRPr="00D72028" w:rsidRDefault="00D72028" w:rsidP="00D72028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Trả lời mọi câu hỏi, thắc mắc của khách hàng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390B1637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856240">
        <w:rPr>
          <w:i/>
          <w:iCs/>
        </w:rPr>
        <w:t xml:space="preserve">: 2 giờ </w:t>
      </w:r>
    </w:p>
    <w:p w14:paraId="698E473B" w14:textId="562CA7A3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5408E9">
        <w:rPr>
          <w:i/>
          <w:iCs/>
        </w:rPr>
        <w:t>: 2 ngày làm việc (16 giờ)</w:t>
      </w:r>
    </w:p>
    <w:p w14:paraId="0B40C28B" w14:textId="1FAD7865" w:rsidR="000123C4" w:rsidRPr="00ED7C01" w:rsidRDefault="000123C4" w:rsidP="00ED7C01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ED7C01">
        <w:rPr>
          <w:i/>
          <w:iCs/>
        </w:rPr>
        <w:t>: 5 ngày làm việc(40 giờ)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r>
        <w:lastRenderedPageBreak/>
        <w:t>Ước lượng rủi ro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95"/>
        <w:gridCol w:w="2613"/>
        <w:gridCol w:w="5262"/>
      </w:tblGrid>
      <w:tr w:rsidR="00790B9A" w:rsidRPr="00DE6E2E" w14:paraId="47BFABD9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52C9A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CCAD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DE6B1B" w14:textId="77777777" w:rsidR="00790B9A" w:rsidRPr="00DE6E2E" w:rsidRDefault="00790B9A" w:rsidP="00AB5F90">
            <w:pPr>
              <w:pStyle w:val="ListParagraph"/>
              <w:ind w:left="0"/>
            </w:pPr>
            <w:r>
              <w:t>Server của add-ins dừng hoạt động</w:t>
            </w:r>
          </w:p>
        </w:tc>
      </w:tr>
      <w:tr w:rsidR="00790B9A" w:rsidRPr="00DE6E2E" w14:paraId="41CC2D1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70C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0639767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27B40FBA" w14:textId="77777777" w:rsidR="00790B9A" w:rsidRPr="00DE6E2E" w:rsidRDefault="00790B9A" w:rsidP="00AB5F90">
            <w:pPr>
              <w:pStyle w:val="ListParagraph"/>
              <w:ind w:left="0"/>
            </w:pPr>
            <w:r>
              <w:t>Add-ins dừng hoạt động dẫn đến không thể thêm vào Office</w:t>
            </w:r>
          </w:p>
        </w:tc>
      </w:tr>
      <w:tr w:rsidR="00790B9A" w:rsidRPr="00DE6E2E" w14:paraId="532A61BE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A68A7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BBDA95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615F37A" w14:textId="77777777" w:rsidR="00790B9A" w:rsidRPr="00DE6E2E" w:rsidRDefault="00790B9A" w:rsidP="00AB5F90">
            <w:pPr>
              <w:pStyle w:val="ListParagraph"/>
              <w:ind w:left="0"/>
            </w:pPr>
            <w:r>
              <w:t>10%</w:t>
            </w:r>
          </w:p>
        </w:tc>
      </w:tr>
      <w:tr w:rsidR="00790B9A" w:rsidRPr="00DE6E2E" w14:paraId="17B05EA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4885F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F206FE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A714D53" w14:textId="77777777" w:rsidR="00790B9A" w:rsidRPr="00DE6E2E" w:rsidRDefault="00790B9A" w:rsidP="00AB5F90">
            <w:pPr>
              <w:pStyle w:val="ListParagraph"/>
              <w:ind w:left="0"/>
            </w:pPr>
            <w:r>
              <w:t>Không đáng kể</w:t>
            </w:r>
          </w:p>
        </w:tc>
      </w:tr>
      <w:tr w:rsidR="00790B9A" w:rsidRPr="00DE6E2E" w14:paraId="1EC5A14D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B8C39" w14:textId="77777777" w:rsidR="00790B9A" w:rsidRDefault="00790B9A" w:rsidP="00AB5F90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F4DF5" w14:textId="77777777" w:rsidR="00790B9A" w:rsidRDefault="00790B9A" w:rsidP="00AB5F90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9561" w14:textId="77777777" w:rsidR="00790B9A" w:rsidRPr="00DE6E2E" w:rsidRDefault="00790B9A" w:rsidP="00AB5F90">
            <w:pPr>
              <w:pStyle w:val="ListParagraph"/>
              <w:ind w:left="0"/>
            </w:pPr>
            <w:r>
              <w:t>Thêm chức năng đề suất các add-in tương tự</w:t>
            </w:r>
          </w:p>
        </w:tc>
      </w:tr>
      <w:tr w:rsidR="003D30CF" w:rsidRPr="00DE6E2E" w14:paraId="3D4148EF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C9D281" w14:textId="41DC4020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9D55F0" w14:textId="3994DC79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F69F13" w14:textId="1EDAE76C" w:rsidR="003D30CF" w:rsidRPr="00DE6E2E" w:rsidRDefault="003D30CF" w:rsidP="003D30CF">
            <w:pPr>
              <w:pStyle w:val="ListParagraph"/>
              <w:ind w:left="0"/>
            </w:pPr>
            <w:r>
              <w:t>Phụ thuộc vào Office 365</w:t>
            </w:r>
          </w:p>
        </w:tc>
      </w:tr>
      <w:tr w:rsidR="003D30CF" w:rsidRPr="00DE6E2E" w14:paraId="642DCA2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97D909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386DEA70" w14:textId="4EECEF6D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6BC79F0E" w14:textId="72AA1697" w:rsidR="003D30CF" w:rsidRPr="00DE6E2E" w:rsidRDefault="003D30CF" w:rsidP="003D30CF">
            <w:pPr>
              <w:pStyle w:val="ListParagraph"/>
              <w:ind w:left="0"/>
            </w:pPr>
            <w:r>
              <w:t>Dự án chỉ áp dụng cho office 365, nếu office 365 dừng hoạt động sẽ kéo theo dự án dừng hoạt động</w:t>
            </w:r>
          </w:p>
        </w:tc>
      </w:tr>
      <w:tr w:rsidR="003D30CF" w:rsidRPr="00DE6E2E" w14:paraId="3AE7A605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B133ED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821EB4E" w14:textId="02319193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84CF1DD" w14:textId="42AA6B7A" w:rsidR="003D30CF" w:rsidRPr="00DE6E2E" w:rsidRDefault="003D30CF" w:rsidP="003D30CF">
            <w:pPr>
              <w:pStyle w:val="ListParagraph"/>
              <w:ind w:left="0"/>
            </w:pPr>
            <w:r>
              <w:t>1%</w:t>
            </w:r>
          </w:p>
        </w:tc>
      </w:tr>
      <w:tr w:rsidR="003D30CF" w:rsidRPr="00DE6E2E" w14:paraId="7651D137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8D5A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08A08BF" w14:textId="1EE9EE35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1A7E3206" w14:textId="0F642B4B" w:rsidR="003D30CF" w:rsidRPr="00DE6E2E" w:rsidRDefault="003D30CF" w:rsidP="003D30CF">
            <w:pPr>
              <w:pStyle w:val="ListParagraph"/>
              <w:ind w:left="0"/>
            </w:pPr>
            <w:r>
              <w:t>Cao</w:t>
            </w:r>
          </w:p>
        </w:tc>
      </w:tr>
      <w:tr w:rsidR="003D30CF" w:rsidRPr="00DE6E2E" w14:paraId="45CC5288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1E4C" w14:textId="77777777" w:rsidR="003D30CF" w:rsidRDefault="003D30CF" w:rsidP="003D30C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1210" w14:textId="10DD8D07" w:rsidR="003D30CF" w:rsidRDefault="003D30CF" w:rsidP="003D30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0E273" w14:textId="1E780289" w:rsidR="003D30CF" w:rsidRPr="00DE6E2E" w:rsidRDefault="003D30CF" w:rsidP="003D30CF">
            <w:pPr>
              <w:pStyle w:val="ListParagraph"/>
              <w:ind w:left="0"/>
            </w:pPr>
            <w:r>
              <w:t>Mở rộng hỗ trợ cho các ứng dụng office khác (vd: libre)</w:t>
            </w:r>
          </w:p>
        </w:tc>
      </w:tr>
      <w:tr w:rsidR="00A4114F" w:rsidRPr="00DE6E2E" w14:paraId="6A041AD8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715E1" w14:textId="62AFCEDE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F36D9" w14:textId="0DA00C9E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C80211" w14:textId="5010C770" w:rsidR="00A4114F" w:rsidRPr="00DE6E2E" w:rsidRDefault="00A4114F" w:rsidP="00A4114F">
            <w:pPr>
              <w:pStyle w:val="ListParagraph"/>
              <w:ind w:left="0"/>
            </w:pPr>
            <w:r>
              <w:t>Trễ dự án</w:t>
            </w:r>
          </w:p>
        </w:tc>
      </w:tr>
      <w:tr w:rsidR="00A4114F" w:rsidRPr="00DE6E2E" w14:paraId="6FBA018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6B40D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CB6198F" w14:textId="2EBFFCD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0FF5DB0" w14:textId="16528B56" w:rsidR="00A4114F" w:rsidRPr="00DE6E2E" w:rsidRDefault="00A4114F" w:rsidP="00A4114F">
            <w:pPr>
              <w:pStyle w:val="ListParagraph"/>
              <w:ind w:left="0"/>
            </w:pPr>
            <w:r>
              <w:t>Do các vấn đề cá nhân, các thành viên không hoàn thành công việc đúng thời hạn</w:t>
            </w:r>
          </w:p>
        </w:tc>
      </w:tr>
      <w:tr w:rsidR="00A4114F" w:rsidRPr="00DE6E2E" w14:paraId="1046C0C9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8802A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5B99E0F" w14:textId="77B8189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CF14DE9" w14:textId="6C934099" w:rsidR="00A4114F" w:rsidRPr="00DE6E2E" w:rsidRDefault="00A4114F" w:rsidP="00A4114F">
            <w:pPr>
              <w:pStyle w:val="ListParagraph"/>
              <w:ind w:left="0"/>
            </w:pPr>
            <w:r>
              <w:t>30%</w:t>
            </w:r>
          </w:p>
        </w:tc>
      </w:tr>
      <w:tr w:rsidR="00A4114F" w:rsidRPr="00DE6E2E" w14:paraId="1176E92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E8A08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6E2126D" w14:textId="68222A30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79E997F1" w14:textId="01B94FFA" w:rsidR="00A4114F" w:rsidRPr="00DE6E2E" w:rsidRDefault="00A4114F" w:rsidP="00A4114F">
            <w:pPr>
              <w:pStyle w:val="ListParagraph"/>
              <w:ind w:left="0"/>
            </w:pPr>
            <w:r>
              <w:t>Trung bình</w:t>
            </w:r>
          </w:p>
        </w:tc>
      </w:tr>
      <w:tr w:rsidR="00A4114F" w:rsidRPr="00DE6E2E" w14:paraId="71C85EB7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F0C3" w14:textId="77777777" w:rsidR="00A4114F" w:rsidRDefault="00A4114F" w:rsidP="00A4114F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3006" w14:textId="3D3DE9CF" w:rsidR="00A4114F" w:rsidRDefault="00A4114F" w:rsidP="00A4114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1F15" w14:textId="0B3F88B1" w:rsidR="00A4114F" w:rsidRPr="00DE6E2E" w:rsidRDefault="00A4114F" w:rsidP="00A4114F">
            <w:pPr>
              <w:pStyle w:val="ListParagraph"/>
              <w:ind w:left="0"/>
            </w:pPr>
            <w:r>
              <w:t>Trong khi lập kế hoạch cần thêm 1 khoảng thời gian đệm (~10% tổng thời gian dự án)</w:t>
            </w:r>
          </w:p>
        </w:tc>
      </w:tr>
      <w:tr w:rsidR="00A07A95" w:rsidRPr="00DE6E2E" w14:paraId="13B46EAC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E67683" w14:textId="09E302CD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5D45F2" w14:textId="64EF1769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14442" w14:textId="4362060A" w:rsidR="00A07A95" w:rsidRPr="00DE6E2E" w:rsidRDefault="00A07A95" w:rsidP="00A07A95">
            <w:pPr>
              <w:pStyle w:val="ListParagraph"/>
              <w:ind w:left="0"/>
            </w:pPr>
            <w:r w:rsidRPr="00D8132C">
              <w:t>Thiết kế dự án không đầy đủ</w:t>
            </w:r>
          </w:p>
        </w:tc>
      </w:tr>
      <w:tr w:rsidR="00A07A95" w:rsidRPr="00DE6E2E" w14:paraId="74ACFBFA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067608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6EEAD790" w14:textId="228E80E1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25C942B" w14:textId="4FF30A02" w:rsidR="00A07A95" w:rsidRPr="00DE6E2E" w:rsidRDefault="00A07A95" w:rsidP="00A07A95">
            <w:pPr>
              <w:pStyle w:val="ListParagraph"/>
              <w:ind w:left="0"/>
            </w:pPr>
            <w:r>
              <w:t xml:space="preserve">Thiết kế dự án mơ hồ, chưa rõ ràng, </w:t>
            </w:r>
            <w:r w:rsidRPr="00D8132C">
              <w:t>chưa khả thi</w:t>
            </w:r>
          </w:p>
        </w:tc>
      </w:tr>
      <w:tr w:rsidR="00A07A95" w:rsidRPr="00DE6E2E" w14:paraId="5DC87FE0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B952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0DA6431A" w14:textId="39D3D980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3E6903ED" w14:textId="0F4BD720" w:rsidR="00A07A95" w:rsidRPr="00DE6E2E" w:rsidRDefault="00A07A95" w:rsidP="00A07A95">
            <w:pPr>
              <w:pStyle w:val="ListParagraph"/>
              <w:ind w:left="0"/>
            </w:pPr>
            <w:r>
              <w:t>10%</w:t>
            </w:r>
          </w:p>
        </w:tc>
      </w:tr>
      <w:tr w:rsidR="00A07A95" w:rsidRPr="00DE6E2E" w14:paraId="35C60A61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E99FA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49C5F159" w14:textId="6B888F02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9C8C1F7" w14:textId="70E33C41" w:rsidR="00A07A95" w:rsidRPr="00DE6E2E" w:rsidRDefault="00A07A95" w:rsidP="00A07A95">
            <w:pPr>
              <w:pStyle w:val="ListParagraph"/>
              <w:ind w:left="0"/>
            </w:pPr>
            <w:r>
              <w:t>Cao</w:t>
            </w:r>
          </w:p>
        </w:tc>
      </w:tr>
      <w:tr w:rsidR="00A07A95" w:rsidRPr="00DE6E2E" w14:paraId="709820C0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9096D" w14:textId="77777777" w:rsidR="00A07A95" w:rsidRDefault="00A07A95" w:rsidP="00A07A95">
            <w:pPr>
              <w:pStyle w:val="ListParagraph"/>
              <w:ind w:left="0"/>
              <w:jc w:val="center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5A6F" w14:textId="588B859E" w:rsidR="00A07A95" w:rsidRDefault="00A07A95" w:rsidP="00A07A95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94B3D" w14:textId="7B91EFE9" w:rsidR="00A07A95" w:rsidRPr="00DE6E2E" w:rsidRDefault="00A07A95" w:rsidP="00A07A95">
            <w:pPr>
              <w:pStyle w:val="ListParagraph"/>
              <w:ind w:left="0"/>
            </w:pPr>
            <w:r>
              <w:t xml:space="preserve">Thảo luận thiết kế với chuyên gia, </w:t>
            </w:r>
            <w:r w:rsidRPr="00D8132C">
              <w:t>nắm vững những nội dung khách yêu cầu</w:t>
            </w:r>
          </w:p>
        </w:tc>
      </w:tr>
      <w:tr w:rsidR="00A409EE" w:rsidRPr="00DE6E2E" w14:paraId="18925B7B" w14:textId="77777777" w:rsidTr="00AB5F90">
        <w:tc>
          <w:tcPr>
            <w:tcW w:w="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2D4B6E" w14:textId="71C45DA3" w:rsidR="00A409EE" w:rsidRDefault="00A409EE" w:rsidP="00A409EE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3812B" w14:textId="154932E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Tên rủi ro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6F3007" w14:textId="34325E9F" w:rsidR="00A409EE" w:rsidRPr="00DE6E2E" w:rsidRDefault="00A409EE" w:rsidP="00A409EE">
            <w:pPr>
              <w:pStyle w:val="ListParagraph"/>
              <w:ind w:left="0"/>
            </w:pPr>
            <w:r>
              <w:t xml:space="preserve">Xuất hiện </w:t>
            </w:r>
            <w:r w:rsidRPr="00A45681">
              <w:t>các yêu cầu mới sau khi dự án đã bắt đầu</w:t>
            </w:r>
          </w:p>
        </w:tc>
      </w:tr>
      <w:tr w:rsidR="00A409EE" w:rsidRPr="00DE6E2E" w14:paraId="008777CD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C367B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5252DA62" w14:textId="0B64D50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Mô tả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4F90C94D" w14:textId="364D2A29" w:rsidR="00A409EE" w:rsidRPr="00DE6E2E" w:rsidRDefault="00A409EE" w:rsidP="00A409EE">
            <w:pPr>
              <w:pStyle w:val="ListParagraph"/>
              <w:ind w:left="0"/>
            </w:pPr>
            <w:r>
              <w:t>Khách hàng yêu cầu thêm các tính năng làm ảnh hưởng đến ước lượng thời gian và chi phí</w:t>
            </w:r>
          </w:p>
        </w:tc>
      </w:tr>
      <w:tr w:rsidR="00A409EE" w:rsidRPr="00DE6E2E" w14:paraId="3B6C9E86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0BAB5E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22BA2252" w14:textId="49573EB6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Xác suất xảy ra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59C37BAE" w14:textId="4F2C33A6" w:rsidR="00A409EE" w:rsidRPr="00DE6E2E" w:rsidRDefault="002C41E7" w:rsidP="00A409EE">
            <w:pPr>
              <w:pStyle w:val="ListParagraph"/>
              <w:ind w:left="0"/>
            </w:pPr>
            <w:r>
              <w:t>6</w:t>
            </w:r>
            <w:r w:rsidR="00A409EE">
              <w:t>0%</w:t>
            </w:r>
          </w:p>
        </w:tc>
      </w:tr>
      <w:tr w:rsidR="00A409EE" w:rsidRPr="00DE6E2E" w14:paraId="71A4B37C" w14:textId="77777777" w:rsidTr="00AB5F90">
        <w:tc>
          <w:tcPr>
            <w:tcW w:w="8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0A4C20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right w:val="single" w:sz="4" w:space="0" w:color="auto"/>
            </w:tcBorders>
          </w:tcPr>
          <w:p w14:paraId="1317527A" w14:textId="2CF80170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Mức độ thiệt hại</w:t>
            </w:r>
          </w:p>
        </w:tc>
        <w:tc>
          <w:tcPr>
            <w:tcW w:w="5262" w:type="dxa"/>
            <w:tcBorders>
              <w:left w:val="single" w:sz="4" w:space="0" w:color="auto"/>
              <w:right w:val="single" w:sz="4" w:space="0" w:color="auto"/>
            </w:tcBorders>
          </w:tcPr>
          <w:p w14:paraId="00C3C68D" w14:textId="415BE9CC" w:rsidR="00A409EE" w:rsidRPr="00DE6E2E" w:rsidRDefault="00A409EE" w:rsidP="00A409EE">
            <w:pPr>
              <w:pStyle w:val="ListParagraph"/>
              <w:ind w:left="0"/>
            </w:pPr>
            <w:r>
              <w:t>Trung bình</w:t>
            </w:r>
          </w:p>
        </w:tc>
      </w:tr>
      <w:tr w:rsidR="00A409EE" w:rsidRPr="00DE6E2E" w14:paraId="2D249CFC" w14:textId="77777777" w:rsidTr="00AB5F90">
        <w:tc>
          <w:tcPr>
            <w:tcW w:w="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98F4" w14:textId="7777777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26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A63B" w14:textId="7E251537" w:rsidR="00A409EE" w:rsidRDefault="00A409EE" w:rsidP="00A409EE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Giải pháp xử lý</w:t>
            </w:r>
          </w:p>
        </w:tc>
        <w:tc>
          <w:tcPr>
            <w:tcW w:w="52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D3E5" w14:textId="6FABE493" w:rsidR="00A409EE" w:rsidRPr="00DE6E2E" w:rsidRDefault="00A409EE" w:rsidP="00A409EE">
            <w:pPr>
              <w:pStyle w:val="ListParagraph"/>
              <w:ind w:left="0"/>
            </w:pPr>
            <w:r>
              <w:t>Thống nhất thay đổi thời gian và chi phí với khách hàng hoặc từ chối yêu cầu</w:t>
            </w:r>
          </w:p>
        </w:tc>
      </w:tr>
    </w:tbl>
    <w:p w14:paraId="75BBC988" w14:textId="77777777" w:rsidR="00D466C7" w:rsidRPr="00A43D43" w:rsidRDefault="00D466C7" w:rsidP="00D466C7"/>
    <w:p w14:paraId="5532CC94" w14:textId="304D07C8" w:rsidR="00E31DB9" w:rsidRDefault="00E31DB9" w:rsidP="00E31DB9">
      <w:pPr>
        <w:pStyle w:val="Heading1"/>
      </w:pPr>
      <w:bookmarkStart w:id="16" w:name="_Toc57272154"/>
      <w:r>
        <w:t>Ước lượng giá thành</w:t>
      </w:r>
      <w:bookmarkEnd w:id="16"/>
    </w:p>
    <w:p w14:paraId="1DB6ABCF" w14:textId="77777777" w:rsidR="007B7BAC" w:rsidRDefault="007B7BAC" w:rsidP="007B7BAC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14:paraId="03E9F7AC" w14:textId="77777777" w:rsidR="007B7BAC" w:rsidRDefault="007B7BAC" w:rsidP="007B7BAC">
      <w:pPr>
        <w:rPr>
          <w:i/>
        </w:rPr>
      </w:pPr>
      <w:r>
        <w:rPr>
          <w:i/>
        </w:rPr>
        <w:lastRenderedPageBreak/>
        <w:t>Chi phí phát triển  +  Chi phí kiểm thử</w:t>
      </w:r>
    </w:p>
    <w:p w14:paraId="41CF424C" w14:textId="77777777" w:rsidR="007B7BAC" w:rsidRDefault="007B7BAC" w:rsidP="007B7BAC">
      <w:pPr>
        <w:rPr>
          <w:i/>
        </w:rPr>
      </w:pPr>
      <w:r>
        <w:rPr>
          <w:i/>
        </w:rPr>
        <w:t>Chi phí vận hành, quản lý, hành chính</w:t>
      </w:r>
    </w:p>
    <w:p w14:paraId="472F3C05" w14:textId="77777777" w:rsidR="007B7BAC" w:rsidRDefault="007B7BAC" w:rsidP="007B7BAC">
      <w:pPr>
        <w:rPr>
          <w:i/>
        </w:rPr>
      </w:pPr>
      <w:r>
        <w:rPr>
          <w:i/>
        </w:rPr>
        <w:t>Chi phí kính doanh, quảng cáo, tiếp thị</w:t>
      </w:r>
    </w:p>
    <w:p w14:paraId="7A1E608F" w14:textId="77777777" w:rsidR="007B7BAC" w:rsidRDefault="007B7BAC" w:rsidP="007B7BAC">
      <w:r>
        <w:t xml:space="preserve">44 hàm 728 dòng code </w:t>
      </w:r>
    </w:p>
    <w:p w14:paraId="7A6B387E" w14:textId="77777777" w:rsidR="007B7BAC" w:rsidRDefault="007B7BAC" w:rsidP="007B7BAC">
      <w:r>
        <w:t>Trung bình 400000 1 hàm thì số tiền code là 44</w:t>
      </w:r>
      <w:r>
        <w:rPr>
          <w:rFonts w:cstheme="minorHAnsi"/>
        </w:rPr>
        <w:t>×</w:t>
      </w:r>
      <w:r>
        <w:t>400000=17600000</w:t>
      </w:r>
    </w:p>
    <w:p w14:paraId="7E63455D" w14:textId="77777777" w:rsidR="007B7BAC" w:rsidRDefault="007B7BAC" w:rsidP="007B7BAC">
      <w:r>
        <w:t>Trường hợp tốt nhất không phải debug chi phí giảm 1000000</w:t>
      </w:r>
    </w:p>
    <w:p w14:paraId="4168E9E9" w14:textId="77777777" w:rsidR="007B7BAC" w:rsidRDefault="007B7BAC" w:rsidP="007B7BAC">
      <w:r>
        <w:t>Trường hợp tệ nhất debug tất cả function thì chi phí cho 1 function là 420000</w:t>
      </w:r>
    </w:p>
    <w:p w14:paraId="70E2637D" w14:textId="77777777" w:rsidR="007B7BAC" w:rsidRDefault="007B7BAC" w:rsidP="007B7BAC">
      <w:r>
        <w:t>Chi phí chính trong trường hợp này là 44*420000=18480000</w:t>
      </w:r>
    </w:p>
    <w:p w14:paraId="380F9611" w14:textId="77777777" w:rsidR="007B7BAC" w:rsidRDefault="007B7BAC" w:rsidP="007B7BAC">
      <w:r>
        <w:t>Chi phí chính trung bình là (16600000+4*1760000+18480000)/6=17580000</w:t>
      </w:r>
    </w:p>
    <w:p w14:paraId="48FCD421" w14:textId="77777777" w:rsidR="007B7BAC" w:rsidRDefault="007B7BAC" w:rsidP="007B7BAC">
      <w:r>
        <w:t>Chi phí chính là 17580000</w:t>
      </w:r>
    </w:p>
    <w:p w14:paraId="2662DA8B" w14:textId="77777777" w:rsidR="007B7BAC" w:rsidRDefault="007B7BAC" w:rsidP="007B7BAC">
      <w:r>
        <w:t>Chi phí đi lại 2000000</w:t>
      </w:r>
    </w:p>
    <w:p w14:paraId="3966D732" w14:textId="77777777" w:rsidR="007B7BAC" w:rsidRDefault="007B7BAC" w:rsidP="007B7BAC">
      <w:r>
        <w:t>Chi phí đào tạo 3000000</w:t>
      </w:r>
    </w:p>
    <w:p w14:paraId="395A64B1" w14:textId="77777777" w:rsidR="007B7BAC" w:rsidRDefault="007B7BAC" w:rsidP="007B7BAC">
      <w:r>
        <w:t>Chi phí thiết bị phần mềm : 700000</w:t>
      </w:r>
    </w:p>
    <w:p w14:paraId="5BD5B7BC" w14:textId="77777777" w:rsidR="007B7BAC" w:rsidRDefault="007B7BAC" w:rsidP="007B7BAC">
      <w:r>
        <w:t>Tổng chi phí là 17580000+2000000+3000000+700000=23280000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4395"/>
      </w:tblGrid>
      <w:tr w:rsidR="007B7BAC" w14:paraId="5E10EA09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6948B" w14:textId="77777777" w:rsidR="007B7BAC" w:rsidRDefault="007B7BAC">
            <w:r>
              <w:rPr>
                <w:i/>
              </w:rPr>
              <w:t xml:space="preserve">Chi phí phát triển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6BE3" w14:textId="77777777" w:rsidR="007B7BAC" w:rsidRDefault="007B7BAC">
            <w:r>
              <w:t>12000000</w:t>
            </w:r>
          </w:p>
        </w:tc>
      </w:tr>
      <w:tr w:rsidR="007B7BAC" w14:paraId="20A6E72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3DCD" w14:textId="77777777" w:rsidR="007B7BAC" w:rsidRDefault="007B7BAC">
            <w:r>
              <w:rPr>
                <w:i/>
              </w:rPr>
              <w:t>Chi phí kiểm thử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B5D7" w14:textId="77777777" w:rsidR="007B7BAC" w:rsidRDefault="007B7BAC">
            <w:r>
              <w:t>6480000</w:t>
            </w:r>
          </w:p>
        </w:tc>
      </w:tr>
      <w:tr w:rsidR="007B7BAC" w14:paraId="6C756AF6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7CBE" w14:textId="77777777" w:rsidR="007B7BAC" w:rsidRDefault="007B7BAC">
            <w:r>
              <w:rPr>
                <w:i/>
              </w:rPr>
              <w:t>Chi phí vận hành, quản lý, hành chính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1653C" w14:textId="77777777" w:rsidR="007B7BAC" w:rsidRDefault="007B7BAC">
            <w:r>
              <w:t>5700000</w:t>
            </w:r>
          </w:p>
        </w:tc>
      </w:tr>
      <w:tr w:rsidR="007B7BAC" w14:paraId="6F8AEE4D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55A19" w14:textId="77777777" w:rsidR="007B7BAC" w:rsidRDefault="007B7BAC">
            <w:pPr>
              <w:rPr>
                <w:i/>
              </w:rPr>
            </w:pPr>
            <w:r>
              <w:rPr>
                <w:i/>
              </w:rPr>
              <w:t>Chi phí kính doanh, quảng cáo, tiếp thị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F4D" w14:textId="6D21606E" w:rsidR="007B7BAC" w:rsidRDefault="00753566">
            <w:r>
              <w:t>5000000</w:t>
            </w:r>
          </w:p>
        </w:tc>
      </w:tr>
      <w:tr w:rsidR="008B30E4" w14:paraId="3FC86E43" w14:textId="77777777" w:rsidTr="00C0379E"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073" w14:textId="36D4F4C9" w:rsidR="008B30E4" w:rsidRDefault="008B30E4" w:rsidP="009B0255"/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66AA" w14:textId="22BF8D33" w:rsidR="008B30E4" w:rsidRDefault="008B30E4" w:rsidP="009B0255"/>
        </w:tc>
      </w:tr>
    </w:tbl>
    <w:p w14:paraId="16305E3F" w14:textId="77777777" w:rsidR="007B7BAC" w:rsidRPr="007B7BAC" w:rsidRDefault="007B7BAC" w:rsidP="007B7BAC"/>
    <w:p w14:paraId="578C2CD0" w14:textId="2114E611" w:rsidR="00D65A38" w:rsidRDefault="00D65A38" w:rsidP="00D65A38">
      <w:pPr>
        <w:pStyle w:val="Heading1"/>
      </w:pPr>
      <w:bookmarkStart w:id="17" w:name="_Toc57272155"/>
      <w:r>
        <w:t>Ước lượng chất lượng</w:t>
      </w:r>
      <w:bookmarkEnd w:id="17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r>
        <w:t>Đóng dự án</w:t>
      </w:r>
      <w:bookmarkEnd w:id="1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r>
        <w:t>Quản lý mã nguồn</w:t>
      </w:r>
      <w:bookmarkEnd w:id="19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r>
        <w:lastRenderedPageBreak/>
        <w:t>Quản lý công việc</w:t>
      </w:r>
      <w:bookmarkEnd w:id="2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77777777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 xml:space="preserve">Danh mục tài liệu liên </w:t>
      </w:r>
      <w:bookmarkStart w:id="22" w:name="_GoBack"/>
      <w:bookmarkEnd w:id="22"/>
      <w:r>
        <w:rPr>
          <w:lang w:eastAsia="en-US" w:bidi="ar-SA"/>
        </w:rPr>
        <w:t>quan</w:t>
      </w:r>
      <w:bookmarkEnd w:id="2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724F3" w14:textId="77777777" w:rsidR="000F4EFB" w:rsidRDefault="000F4EFB">
      <w:r>
        <w:separator/>
      </w:r>
    </w:p>
    <w:p w14:paraId="66716347" w14:textId="77777777" w:rsidR="000F4EFB" w:rsidRDefault="000F4EFB"/>
  </w:endnote>
  <w:endnote w:type="continuationSeparator" w:id="0">
    <w:p w14:paraId="763E8422" w14:textId="77777777" w:rsidR="000F4EFB" w:rsidRDefault="000F4EFB">
      <w:r>
        <w:continuationSeparator/>
      </w:r>
    </w:p>
    <w:p w14:paraId="57601266" w14:textId="77777777" w:rsidR="000F4EFB" w:rsidRDefault="000F4EFB"/>
  </w:endnote>
  <w:endnote w:type="continuationNotice" w:id="1">
    <w:p w14:paraId="16EC61B6" w14:textId="77777777" w:rsidR="000F4EFB" w:rsidRDefault="000F4E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FCA77" w14:textId="77777777" w:rsidR="000F4EFB" w:rsidRDefault="000F4EFB">
      <w:r>
        <w:separator/>
      </w:r>
    </w:p>
    <w:p w14:paraId="5156F7AB" w14:textId="77777777" w:rsidR="000F4EFB" w:rsidRDefault="000F4EFB"/>
  </w:footnote>
  <w:footnote w:type="continuationSeparator" w:id="0">
    <w:p w14:paraId="09FB0513" w14:textId="77777777" w:rsidR="000F4EFB" w:rsidRDefault="000F4EFB">
      <w:r>
        <w:continuationSeparator/>
      </w:r>
    </w:p>
    <w:p w14:paraId="7DFE6C36" w14:textId="77777777" w:rsidR="000F4EFB" w:rsidRDefault="000F4EFB"/>
  </w:footnote>
  <w:footnote w:type="continuationNotice" w:id="1">
    <w:p w14:paraId="68516162" w14:textId="77777777" w:rsidR="000F4EFB" w:rsidRDefault="000F4E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997"/>
    <w:rsid w:val="00011B84"/>
    <w:rsid w:val="00012085"/>
    <w:rsid w:val="000123C4"/>
    <w:rsid w:val="0001730E"/>
    <w:rsid w:val="00017E86"/>
    <w:rsid w:val="00021DAF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B6A"/>
    <w:rsid w:val="000D792D"/>
    <w:rsid w:val="000E098D"/>
    <w:rsid w:val="000E161A"/>
    <w:rsid w:val="000E34A3"/>
    <w:rsid w:val="000E3E6E"/>
    <w:rsid w:val="000E5F9F"/>
    <w:rsid w:val="000F42AD"/>
    <w:rsid w:val="000F4661"/>
    <w:rsid w:val="000F4EFB"/>
    <w:rsid w:val="000F64D9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47726"/>
    <w:rsid w:val="001501A9"/>
    <w:rsid w:val="00165B2F"/>
    <w:rsid w:val="001674DD"/>
    <w:rsid w:val="001706A0"/>
    <w:rsid w:val="00170971"/>
    <w:rsid w:val="0017102C"/>
    <w:rsid w:val="00171520"/>
    <w:rsid w:val="0017426D"/>
    <w:rsid w:val="00175BC5"/>
    <w:rsid w:val="00180183"/>
    <w:rsid w:val="001812A8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0FAF"/>
    <w:rsid w:val="001D3253"/>
    <w:rsid w:val="001D3B5F"/>
    <w:rsid w:val="001D61A7"/>
    <w:rsid w:val="001E052D"/>
    <w:rsid w:val="001E09B7"/>
    <w:rsid w:val="001E1B83"/>
    <w:rsid w:val="001E20CB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272E"/>
    <w:rsid w:val="0027590A"/>
    <w:rsid w:val="00280184"/>
    <w:rsid w:val="002814C8"/>
    <w:rsid w:val="002817C3"/>
    <w:rsid w:val="00281828"/>
    <w:rsid w:val="00283123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047E"/>
    <w:rsid w:val="002C33B2"/>
    <w:rsid w:val="002C3C23"/>
    <w:rsid w:val="002C41E7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1906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51F"/>
    <w:rsid w:val="00372858"/>
    <w:rsid w:val="00374075"/>
    <w:rsid w:val="003748EC"/>
    <w:rsid w:val="003801BD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4C04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30C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3D89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1B4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341B"/>
    <w:rsid w:val="00517604"/>
    <w:rsid w:val="005306F1"/>
    <w:rsid w:val="005325D6"/>
    <w:rsid w:val="00535C6E"/>
    <w:rsid w:val="00535FEC"/>
    <w:rsid w:val="0053618E"/>
    <w:rsid w:val="005408E9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4357"/>
    <w:rsid w:val="005955A9"/>
    <w:rsid w:val="005971FC"/>
    <w:rsid w:val="005A2078"/>
    <w:rsid w:val="005A2820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922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097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53566"/>
    <w:rsid w:val="007618DA"/>
    <w:rsid w:val="007627E0"/>
    <w:rsid w:val="00766319"/>
    <w:rsid w:val="007703F5"/>
    <w:rsid w:val="00770814"/>
    <w:rsid w:val="0077221A"/>
    <w:rsid w:val="00783AF4"/>
    <w:rsid w:val="0078572A"/>
    <w:rsid w:val="0078665F"/>
    <w:rsid w:val="00787BC6"/>
    <w:rsid w:val="00790978"/>
    <w:rsid w:val="00790B9A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B7BAC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170CF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4C72"/>
    <w:rsid w:val="008453B8"/>
    <w:rsid w:val="0084706A"/>
    <w:rsid w:val="00853766"/>
    <w:rsid w:val="00853CD0"/>
    <w:rsid w:val="008549E0"/>
    <w:rsid w:val="00855EFD"/>
    <w:rsid w:val="00856240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2F6C"/>
    <w:rsid w:val="008A4F46"/>
    <w:rsid w:val="008A60DC"/>
    <w:rsid w:val="008A7E5C"/>
    <w:rsid w:val="008B0148"/>
    <w:rsid w:val="008B0D9E"/>
    <w:rsid w:val="008B30E4"/>
    <w:rsid w:val="008B3A19"/>
    <w:rsid w:val="008B4872"/>
    <w:rsid w:val="008B68D0"/>
    <w:rsid w:val="008C0352"/>
    <w:rsid w:val="008C0E63"/>
    <w:rsid w:val="008C1710"/>
    <w:rsid w:val="008C4141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155F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F21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28AC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07A95"/>
    <w:rsid w:val="00A105D3"/>
    <w:rsid w:val="00A1246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9EE"/>
    <w:rsid w:val="00A4114F"/>
    <w:rsid w:val="00A428A2"/>
    <w:rsid w:val="00A42E58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6A75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07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313"/>
    <w:rsid w:val="00B934B7"/>
    <w:rsid w:val="00BA11C8"/>
    <w:rsid w:val="00BA2CF4"/>
    <w:rsid w:val="00BA730B"/>
    <w:rsid w:val="00BA7E15"/>
    <w:rsid w:val="00BB04F8"/>
    <w:rsid w:val="00BB0DB3"/>
    <w:rsid w:val="00BB1006"/>
    <w:rsid w:val="00BB183C"/>
    <w:rsid w:val="00BB6AFB"/>
    <w:rsid w:val="00BC1A91"/>
    <w:rsid w:val="00BC1EEC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79E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6345"/>
    <w:rsid w:val="00C37CE2"/>
    <w:rsid w:val="00C43177"/>
    <w:rsid w:val="00C4424A"/>
    <w:rsid w:val="00C45552"/>
    <w:rsid w:val="00C465FD"/>
    <w:rsid w:val="00C509E2"/>
    <w:rsid w:val="00C5136B"/>
    <w:rsid w:val="00C52A75"/>
    <w:rsid w:val="00C5393F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21A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03E5"/>
    <w:rsid w:val="00D650B4"/>
    <w:rsid w:val="00D65A38"/>
    <w:rsid w:val="00D6697D"/>
    <w:rsid w:val="00D72028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2E27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342E6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D7C01"/>
    <w:rsid w:val="00EE1C50"/>
    <w:rsid w:val="00EE542E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02C4"/>
    <w:rsid w:val="00F247F1"/>
    <w:rsid w:val="00F24A5B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2884"/>
    <w:rsid w:val="00F55141"/>
    <w:rsid w:val="00F616AE"/>
    <w:rsid w:val="00F669CB"/>
    <w:rsid w:val="00F7259E"/>
    <w:rsid w:val="00F72B6D"/>
    <w:rsid w:val="00F80215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tabs>
        <w:tab w:val="clear" w:pos="4932"/>
        <w:tab w:val="num" w:pos="432"/>
      </w:tabs>
      <w:spacing w:before="240"/>
      <w:ind w:left="432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table" w:styleId="TableGridLight">
    <w:name w:val="Grid Table Light"/>
    <w:basedOn w:val="TableNormal"/>
    <w:uiPriority w:val="40"/>
    <w:rsid w:val="00790B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office-toolbox" TargetMode="External"/><Relationship Id="rId13" Type="http://schemas.openxmlformats.org/officeDocument/2006/relationships/hyperlink" Target="https://github.com/tainp98/office-toolbox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inyurl.com/y52qypj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tien.nguyenduc@hust.edu.v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16297-443B-4B79-8221-0B6789CC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7442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Bách Phan</cp:lastModifiedBy>
  <cp:revision>329</cp:revision>
  <cp:lastPrinted>2008-03-13T11:02:00Z</cp:lastPrinted>
  <dcterms:created xsi:type="dcterms:W3CDTF">2018-10-22T04:18:00Z</dcterms:created>
  <dcterms:modified xsi:type="dcterms:W3CDTF">2020-12-07T14:05:00Z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